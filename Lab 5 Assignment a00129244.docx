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C77F" w14:textId="77777777" w:rsidR="00095F77" w:rsidRDefault="00095F77">
      <w:pPr>
        <w:spacing w:before="2" w:line="100" w:lineRule="exact"/>
        <w:rPr>
          <w:sz w:val="10"/>
          <w:szCs w:val="10"/>
        </w:rPr>
      </w:pPr>
    </w:p>
    <w:p w14:paraId="3BBC0DCE" w14:textId="77777777" w:rsidR="0099646A" w:rsidRDefault="0099646A" w:rsidP="0099646A">
      <w:pPr>
        <w:jc w:val="center"/>
      </w:pPr>
    </w:p>
    <w:p w14:paraId="386A7A4B" w14:textId="77777777" w:rsidR="0099646A" w:rsidRDefault="0099646A" w:rsidP="0099646A">
      <w:pPr>
        <w:jc w:val="center"/>
      </w:pPr>
    </w:p>
    <w:p w14:paraId="67E25CA5" w14:textId="77777777" w:rsidR="0099646A" w:rsidRPr="00BA4C5F" w:rsidRDefault="0099646A" w:rsidP="0099646A">
      <w:pPr>
        <w:jc w:val="center"/>
        <w:rPr>
          <w:rFonts w:asciiTheme="majorHAnsi" w:hAnsiTheme="majorHAnsi"/>
          <w:b/>
          <w:sz w:val="40"/>
          <w:szCs w:val="40"/>
        </w:rPr>
      </w:pPr>
    </w:p>
    <w:p w14:paraId="48BAF03E" w14:textId="77777777" w:rsidR="00943738" w:rsidRDefault="00AC3E38" w:rsidP="0099646A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Bsc</w:t>
      </w:r>
      <w:proofErr w:type="spellEnd"/>
      <w:r w:rsidR="00943738">
        <w:rPr>
          <w:b/>
          <w:sz w:val="40"/>
          <w:szCs w:val="40"/>
        </w:rPr>
        <w:t xml:space="preserve"> (Hons) in Software Design with Virtual</w:t>
      </w:r>
    </w:p>
    <w:p w14:paraId="72091821" w14:textId="46F9D60D" w:rsidR="0099646A" w:rsidRPr="002F6906" w:rsidRDefault="00943738" w:rsidP="009964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Reality and Games</w:t>
      </w:r>
      <w:r w:rsidR="00213BFB">
        <w:rPr>
          <w:b/>
          <w:sz w:val="40"/>
          <w:szCs w:val="40"/>
        </w:rPr>
        <w:t xml:space="preserve"> </w:t>
      </w:r>
    </w:p>
    <w:p w14:paraId="61EFA34C" w14:textId="77777777" w:rsidR="0099646A" w:rsidRPr="002F6906" w:rsidRDefault="0099646A" w:rsidP="0099646A">
      <w:pPr>
        <w:jc w:val="center"/>
        <w:rPr>
          <w:b/>
          <w:sz w:val="40"/>
          <w:szCs w:val="40"/>
        </w:rPr>
      </w:pPr>
    </w:p>
    <w:p w14:paraId="41587772" w14:textId="77777777" w:rsidR="0099646A" w:rsidRPr="002F6906" w:rsidRDefault="0099646A" w:rsidP="0099646A">
      <w:pPr>
        <w:spacing w:line="480" w:lineRule="auto"/>
        <w:jc w:val="center"/>
        <w:rPr>
          <w:b/>
          <w:sz w:val="40"/>
          <w:szCs w:val="40"/>
        </w:rPr>
      </w:pPr>
    </w:p>
    <w:p w14:paraId="79EB2C46" w14:textId="5664D091" w:rsidR="0099646A" w:rsidRPr="002F6906" w:rsidRDefault="0099646A" w:rsidP="0099646A">
      <w:pPr>
        <w:spacing w:line="480" w:lineRule="auto"/>
        <w:jc w:val="center"/>
        <w:rPr>
          <w:sz w:val="28"/>
          <w:szCs w:val="28"/>
        </w:rPr>
      </w:pPr>
      <w:r w:rsidRPr="002F6906">
        <w:rPr>
          <w:b/>
          <w:sz w:val="28"/>
          <w:szCs w:val="28"/>
        </w:rPr>
        <w:t xml:space="preserve">Student Name: </w:t>
      </w:r>
      <w:r w:rsidR="00091F72">
        <w:rPr>
          <w:sz w:val="28"/>
          <w:szCs w:val="28"/>
        </w:rPr>
        <w:t>Andris Orna</w:t>
      </w:r>
    </w:p>
    <w:p w14:paraId="4E0E6DCB" w14:textId="701589D9" w:rsidR="0099646A" w:rsidRPr="002F6906" w:rsidRDefault="00213BFB" w:rsidP="0099646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AIT</w:t>
      </w:r>
      <w:r w:rsidR="0099646A" w:rsidRPr="002F6906">
        <w:rPr>
          <w:b/>
          <w:sz w:val="28"/>
          <w:szCs w:val="28"/>
        </w:rPr>
        <w:t xml:space="preserve"> Student number:</w:t>
      </w:r>
      <w:r w:rsidR="0099646A" w:rsidRPr="002F6906">
        <w:rPr>
          <w:sz w:val="28"/>
          <w:szCs w:val="28"/>
        </w:rPr>
        <w:t xml:space="preserve"> </w:t>
      </w:r>
      <w:r w:rsidR="00091F72">
        <w:rPr>
          <w:sz w:val="28"/>
          <w:szCs w:val="28"/>
        </w:rPr>
        <w:t>A00129244</w:t>
      </w:r>
    </w:p>
    <w:p w14:paraId="1A96E209" w14:textId="7E4AECF7" w:rsidR="0099646A" w:rsidRPr="002F6906" w:rsidRDefault="0099646A" w:rsidP="528943C8">
      <w:pPr>
        <w:spacing w:line="480" w:lineRule="auto"/>
        <w:jc w:val="center"/>
        <w:rPr>
          <w:sz w:val="28"/>
          <w:szCs w:val="28"/>
        </w:rPr>
      </w:pPr>
      <w:r w:rsidRPr="3FB1FE5B">
        <w:rPr>
          <w:b/>
          <w:bCs/>
          <w:sz w:val="28"/>
          <w:szCs w:val="28"/>
        </w:rPr>
        <w:t xml:space="preserve">Assignment: </w:t>
      </w:r>
      <w:r w:rsidR="4D705C28" w:rsidRPr="3FB1FE5B">
        <w:rPr>
          <w:b/>
          <w:bCs/>
          <w:sz w:val="28"/>
          <w:szCs w:val="28"/>
        </w:rPr>
        <w:t>CA Submission</w:t>
      </w:r>
    </w:p>
    <w:p w14:paraId="296A2C37" w14:textId="4C6B7313" w:rsidR="0099646A" w:rsidRDefault="0099646A" w:rsidP="528943C8">
      <w:pPr>
        <w:jc w:val="center"/>
        <w:rPr>
          <w:b/>
          <w:bCs/>
          <w:sz w:val="28"/>
          <w:szCs w:val="28"/>
        </w:rPr>
      </w:pPr>
      <w:r w:rsidRPr="3FB1FE5B">
        <w:rPr>
          <w:b/>
          <w:bCs/>
          <w:sz w:val="28"/>
          <w:szCs w:val="28"/>
        </w:rPr>
        <w:t xml:space="preserve">Date of Submission: </w:t>
      </w:r>
      <w:r w:rsidR="00054381" w:rsidRPr="3FB1FE5B">
        <w:rPr>
          <w:b/>
          <w:bCs/>
          <w:sz w:val="28"/>
          <w:szCs w:val="28"/>
        </w:rPr>
        <w:t>03/1</w:t>
      </w:r>
      <w:r w:rsidR="0149FA55" w:rsidRPr="3FB1FE5B">
        <w:rPr>
          <w:b/>
          <w:bCs/>
          <w:sz w:val="28"/>
          <w:szCs w:val="28"/>
        </w:rPr>
        <w:t>2</w:t>
      </w:r>
      <w:r w:rsidR="005C6987" w:rsidRPr="3FB1FE5B">
        <w:rPr>
          <w:b/>
          <w:bCs/>
          <w:sz w:val="28"/>
          <w:szCs w:val="28"/>
        </w:rPr>
        <w:t>/2021</w:t>
      </w:r>
    </w:p>
    <w:p w14:paraId="692F159E" w14:textId="77777777" w:rsidR="00095F77" w:rsidRDefault="00095F77">
      <w:pPr>
        <w:ind w:left="110"/>
      </w:pPr>
    </w:p>
    <w:p w14:paraId="4E5D2DDB" w14:textId="77777777" w:rsidR="00095F77" w:rsidRDefault="00095F77">
      <w:pPr>
        <w:spacing w:line="200" w:lineRule="exact"/>
      </w:pPr>
    </w:p>
    <w:p w14:paraId="67B51421" w14:textId="77777777" w:rsidR="00095F77" w:rsidRDefault="00095F77">
      <w:pPr>
        <w:spacing w:line="200" w:lineRule="exact"/>
      </w:pPr>
    </w:p>
    <w:p w14:paraId="28D23392" w14:textId="77777777" w:rsidR="00095F77" w:rsidRDefault="00095F77">
      <w:pPr>
        <w:spacing w:line="200" w:lineRule="exact"/>
      </w:pPr>
    </w:p>
    <w:p w14:paraId="23112C00" w14:textId="77777777" w:rsidR="00095F77" w:rsidRDefault="00095F77">
      <w:pPr>
        <w:spacing w:line="200" w:lineRule="exact"/>
      </w:pPr>
    </w:p>
    <w:p w14:paraId="64D1CC2C" w14:textId="77777777" w:rsidR="00095F77" w:rsidRDefault="00095F77">
      <w:pPr>
        <w:spacing w:line="200" w:lineRule="exact"/>
      </w:pPr>
    </w:p>
    <w:p w14:paraId="5F929B75" w14:textId="77777777" w:rsidR="00095F77" w:rsidRDefault="00095F77">
      <w:pPr>
        <w:spacing w:line="200" w:lineRule="exact"/>
      </w:pPr>
    </w:p>
    <w:p w14:paraId="1662D1CA" w14:textId="77777777" w:rsidR="00095F77" w:rsidRDefault="00095F77">
      <w:pPr>
        <w:spacing w:line="200" w:lineRule="exact"/>
      </w:pPr>
    </w:p>
    <w:p w14:paraId="6816F6A4" w14:textId="77777777" w:rsidR="00095F77" w:rsidRDefault="00095F77">
      <w:pPr>
        <w:spacing w:line="200" w:lineRule="exact"/>
      </w:pPr>
    </w:p>
    <w:p w14:paraId="5400DDA0" w14:textId="77777777" w:rsidR="00095F77" w:rsidRDefault="00095F77">
      <w:pPr>
        <w:spacing w:line="200" w:lineRule="exact"/>
      </w:pPr>
    </w:p>
    <w:p w14:paraId="40431A1E" w14:textId="77777777" w:rsidR="00095F77" w:rsidRDefault="00095F77">
      <w:pPr>
        <w:spacing w:line="200" w:lineRule="exact"/>
      </w:pPr>
    </w:p>
    <w:p w14:paraId="694DC651" w14:textId="77777777" w:rsidR="00095F77" w:rsidRDefault="00095F77">
      <w:pPr>
        <w:spacing w:line="200" w:lineRule="exact"/>
      </w:pPr>
    </w:p>
    <w:p w14:paraId="67BDEDF6" w14:textId="77777777" w:rsidR="00095F77" w:rsidRDefault="00095F77">
      <w:pPr>
        <w:spacing w:line="200" w:lineRule="exact"/>
      </w:pPr>
    </w:p>
    <w:p w14:paraId="7C5EDCB7" w14:textId="77777777" w:rsidR="00095F77" w:rsidRDefault="00095F77">
      <w:pPr>
        <w:spacing w:line="200" w:lineRule="exact"/>
      </w:pPr>
    </w:p>
    <w:p w14:paraId="5E465D54" w14:textId="77777777" w:rsidR="00095F77" w:rsidRDefault="00095F77">
      <w:pPr>
        <w:spacing w:before="2" w:line="220" w:lineRule="exact"/>
        <w:rPr>
          <w:sz w:val="22"/>
          <w:szCs w:val="22"/>
        </w:rPr>
      </w:pPr>
    </w:p>
    <w:p w14:paraId="4C773B4D" w14:textId="77777777" w:rsidR="00BB3E1F" w:rsidRPr="00BB3E1F" w:rsidRDefault="00BB3E1F" w:rsidP="00BB3E1F">
      <w:pPr>
        <w:rPr>
          <w:rFonts w:ascii="Calibri" w:eastAsia="Calibri" w:hAnsi="Calibri" w:cs="Calibri"/>
          <w:b/>
          <w:sz w:val="22"/>
          <w:szCs w:val="22"/>
        </w:rPr>
        <w:sectPr w:rsidR="00BB3E1F" w:rsidRPr="00BB3E1F">
          <w:footerReference w:type="default" r:id="rId11"/>
          <w:pgSz w:w="11920" w:h="16840"/>
          <w:pgMar w:top="1320" w:right="1320" w:bottom="280" w:left="1360" w:header="720" w:footer="720" w:gutter="0"/>
          <w:cols w:space="720"/>
        </w:sectPr>
      </w:pPr>
      <w:r>
        <w:rPr>
          <w:rFonts w:ascii="Calibri" w:eastAsia="Calibri" w:hAnsi="Calibri" w:cs="Calibri"/>
          <w:b/>
          <w:sz w:val="22"/>
          <w:szCs w:val="22"/>
        </w:rPr>
        <w:br w:type="page"/>
      </w:r>
    </w:p>
    <w:p w14:paraId="232B8063" w14:textId="77777777" w:rsidR="00662A4E" w:rsidRDefault="00662A4E" w:rsidP="00662A4E">
      <w:pPr>
        <w:pStyle w:val="BodyText"/>
        <w:rPr>
          <w:b/>
          <w:sz w:val="20"/>
        </w:rPr>
      </w:pPr>
    </w:p>
    <w:p w14:paraId="56E91A73" w14:textId="7CC083DD" w:rsidR="00662A4E" w:rsidRDefault="00114848" w:rsidP="00114848">
      <w:pPr>
        <w:pStyle w:val="Heading1"/>
        <w:numPr>
          <w:ilvl w:val="0"/>
          <w:numId w:val="0"/>
        </w:numPr>
        <w:spacing w:before="182"/>
        <w:ind w:left="720" w:hanging="720"/>
      </w:pPr>
      <w:r>
        <w:rPr>
          <w:noProof/>
        </w:rPr>
        <w:drawing>
          <wp:inline distT="0" distB="0" distL="0" distR="0" wp14:anchorId="4B172154" wp14:editId="5EAA0CCE">
            <wp:extent cx="9715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2A4E">
        <w:t>STUDENT PLAGIARISM DISCLAIMER FORM</w:t>
      </w:r>
    </w:p>
    <w:p w14:paraId="47A8885E" w14:textId="77777777" w:rsidR="00662A4E" w:rsidRDefault="00662A4E" w:rsidP="00662A4E">
      <w:pPr>
        <w:pStyle w:val="BodyText"/>
        <w:spacing w:before="11"/>
        <w:rPr>
          <w:b/>
          <w:sz w:val="25"/>
        </w:rPr>
      </w:pPr>
    </w:p>
    <w:p w14:paraId="278448C7" w14:textId="77777777" w:rsidR="00662A4E" w:rsidRDefault="00662A4E" w:rsidP="00662A4E">
      <w:pPr>
        <w:pStyle w:val="Heading2"/>
        <w:numPr>
          <w:ilvl w:val="0"/>
          <w:numId w:val="0"/>
        </w:numPr>
        <w:spacing w:before="52"/>
        <w:ind w:left="200"/>
      </w:pPr>
      <w:r>
        <w:t>PLAGIARISM DISCLAIMER</w:t>
      </w:r>
    </w:p>
    <w:p w14:paraId="18E8D0D6" w14:textId="77777777" w:rsidR="00662A4E" w:rsidRDefault="00662A4E" w:rsidP="00662A4E">
      <w:pPr>
        <w:pStyle w:val="BodyText"/>
        <w:spacing w:before="3"/>
        <w:rPr>
          <w:b/>
          <w:sz w:val="28"/>
        </w:rPr>
      </w:pPr>
    </w:p>
    <w:p w14:paraId="36A073B7" w14:textId="6A2E966E" w:rsidR="00662A4E" w:rsidRPr="00662A4E" w:rsidRDefault="00662A4E" w:rsidP="00662A4E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STUDENT</w:t>
      </w:r>
      <w:r w:rsidRPr="00662A4E">
        <w:rPr>
          <w:spacing w:val="-18"/>
          <w:sz w:val="22"/>
        </w:rPr>
        <w:t xml:space="preserve"> </w:t>
      </w:r>
      <w:r w:rsidRPr="00662A4E">
        <w:rPr>
          <w:sz w:val="22"/>
        </w:rPr>
        <w:t>NAME:</w:t>
      </w:r>
      <w:r>
        <w:rPr>
          <w:sz w:val="22"/>
        </w:rPr>
        <w:t xml:space="preserve"> </w:t>
      </w:r>
      <w:r w:rsidR="00091F72">
        <w:rPr>
          <w:sz w:val="22"/>
          <w:u w:val="single"/>
        </w:rPr>
        <w:t>Andris Orna</w:t>
      </w:r>
      <w:r>
        <w:rPr>
          <w:sz w:val="22"/>
        </w:rPr>
        <w:t>__________________________________________________________</w:t>
      </w:r>
    </w:p>
    <w:p w14:paraId="44840261" w14:textId="77777777" w:rsidR="00662A4E" w:rsidRPr="00662A4E" w:rsidRDefault="00662A4E">
      <w:pPr>
        <w:pStyle w:val="BodyText"/>
        <w:spacing w:before="7"/>
        <w:rPr>
          <w:sz w:val="22"/>
        </w:rPr>
      </w:pPr>
    </w:p>
    <w:p w14:paraId="175C2758" w14:textId="2291B834" w:rsidR="00662A4E" w:rsidRPr="00662A4E" w:rsidRDefault="00662A4E" w:rsidP="00E127DC">
      <w:pPr>
        <w:pStyle w:val="BodyText"/>
        <w:tabs>
          <w:tab w:val="left" w:pos="9265"/>
        </w:tabs>
        <w:ind w:left="200"/>
        <w:rPr>
          <w:sz w:val="22"/>
        </w:rPr>
      </w:pPr>
      <w:r w:rsidRPr="00662A4E">
        <w:rPr>
          <w:sz w:val="22"/>
        </w:rPr>
        <w:t>STUDENT</w:t>
      </w:r>
      <w:r w:rsidRPr="00662A4E">
        <w:rPr>
          <w:spacing w:val="-19"/>
          <w:sz w:val="22"/>
        </w:rPr>
        <w:t xml:space="preserve"> </w:t>
      </w:r>
      <w:r w:rsidRPr="00662A4E">
        <w:rPr>
          <w:sz w:val="22"/>
        </w:rPr>
        <w:t>NUMBER:</w:t>
      </w:r>
      <w:r w:rsidR="00091F72">
        <w:rPr>
          <w:sz w:val="22"/>
        </w:rPr>
        <w:t xml:space="preserve"> </w:t>
      </w:r>
      <w:r w:rsidR="00091F72" w:rsidRPr="00091F72">
        <w:rPr>
          <w:sz w:val="22"/>
          <w:u w:val="single"/>
        </w:rPr>
        <w:t>A00129244</w:t>
      </w:r>
      <w:r w:rsidR="00091F72">
        <w:rPr>
          <w:sz w:val="22"/>
        </w:rPr>
        <w:t>_</w:t>
      </w:r>
      <w:r>
        <w:rPr>
          <w:sz w:val="22"/>
        </w:rPr>
        <w:t>_______________________________________________________</w:t>
      </w:r>
    </w:p>
    <w:p w14:paraId="455E2838" w14:textId="77777777" w:rsidR="00662A4E" w:rsidRPr="00662A4E" w:rsidRDefault="00662A4E">
      <w:pPr>
        <w:pStyle w:val="BodyText"/>
        <w:spacing w:before="3"/>
        <w:rPr>
          <w:sz w:val="22"/>
        </w:rPr>
      </w:pPr>
    </w:p>
    <w:p w14:paraId="6B09EA68" w14:textId="5FB4C73B" w:rsidR="00662A4E" w:rsidRDefault="00662A4E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PROGRAMME:</w:t>
      </w:r>
      <w:r>
        <w:rPr>
          <w:sz w:val="22"/>
          <w:u w:val="single"/>
        </w:rPr>
        <w:t xml:space="preserve"> </w:t>
      </w:r>
      <w:r w:rsidR="00091F72" w:rsidRPr="00091F72">
        <w:rPr>
          <w:rFonts w:asciiTheme="minorHAnsi" w:hAnsiTheme="minorHAnsi" w:cstheme="minorHAnsi"/>
          <w:color w:val="000000"/>
          <w:sz w:val="22"/>
          <w:szCs w:val="22"/>
          <w:u w:val="single"/>
        </w:rPr>
        <w:t>BSc (Hons) in Software Design with Virtual Reality and Games</w:t>
      </w:r>
      <w:r w:rsidRPr="00091F72">
        <w:rPr>
          <w:sz w:val="22"/>
          <w:u w:val="single"/>
        </w:rPr>
        <w:t>___________________</w:t>
      </w:r>
    </w:p>
    <w:p w14:paraId="6285FE72" w14:textId="564F0290" w:rsidR="00662A4E" w:rsidRDefault="00662A4E" w:rsidP="00E127DC">
      <w:pPr>
        <w:pStyle w:val="BodyText"/>
        <w:tabs>
          <w:tab w:val="left" w:pos="9280"/>
        </w:tabs>
        <w:rPr>
          <w:sz w:val="22"/>
        </w:rPr>
      </w:pPr>
    </w:p>
    <w:p w14:paraId="5ACE5994" w14:textId="4CF22D02" w:rsidR="00662A4E" w:rsidRPr="00662A4E" w:rsidRDefault="00662A4E" w:rsidP="00E127DC">
      <w:pPr>
        <w:pStyle w:val="BodyText"/>
        <w:tabs>
          <w:tab w:val="left" w:pos="9268"/>
        </w:tabs>
        <w:spacing w:before="51"/>
        <w:rPr>
          <w:sz w:val="22"/>
        </w:rPr>
      </w:pPr>
      <w:r>
        <w:rPr>
          <w:sz w:val="22"/>
        </w:rPr>
        <w:t xml:space="preserve">    </w:t>
      </w:r>
      <w:r w:rsidRPr="00662A4E">
        <w:rPr>
          <w:sz w:val="22"/>
        </w:rPr>
        <w:t xml:space="preserve">YEAR: </w:t>
      </w:r>
      <w:r w:rsidR="00091F72" w:rsidRPr="00091F72">
        <w:rPr>
          <w:sz w:val="22"/>
          <w:u w:val="single"/>
        </w:rPr>
        <w:t>3</w:t>
      </w:r>
      <w:r>
        <w:rPr>
          <w:sz w:val="22"/>
          <w:u w:val="single"/>
        </w:rPr>
        <w:t>____________________________________________________________________________</w:t>
      </w:r>
    </w:p>
    <w:p w14:paraId="394F5EB4" w14:textId="77777777" w:rsidR="00662A4E" w:rsidRPr="00662A4E" w:rsidRDefault="00662A4E">
      <w:pPr>
        <w:pStyle w:val="BodyText"/>
        <w:rPr>
          <w:sz w:val="22"/>
        </w:rPr>
      </w:pPr>
    </w:p>
    <w:p w14:paraId="19A75F6F" w14:textId="0D382D26" w:rsidR="00662A4E" w:rsidRPr="00662A4E" w:rsidRDefault="00662A4E" w:rsidP="3FB1FE5B">
      <w:pPr>
        <w:pStyle w:val="BodyText"/>
        <w:tabs>
          <w:tab w:val="left" w:pos="9280"/>
        </w:tabs>
        <w:ind w:left="200"/>
        <w:rPr>
          <w:sz w:val="22"/>
          <w:szCs w:val="22"/>
        </w:rPr>
      </w:pPr>
      <w:r w:rsidRPr="3FB1FE5B">
        <w:rPr>
          <w:sz w:val="22"/>
          <w:szCs w:val="22"/>
        </w:rPr>
        <w:t>MODULE:</w:t>
      </w:r>
      <w:r w:rsidRPr="3FB1FE5B">
        <w:rPr>
          <w:spacing w:val="-4"/>
          <w:sz w:val="22"/>
          <w:szCs w:val="22"/>
        </w:rPr>
        <w:t xml:space="preserve"> </w:t>
      </w:r>
      <w:r w:rsidR="19F191D5" w:rsidRPr="3FB1FE5B">
        <w:rPr>
          <w:spacing w:val="-4"/>
          <w:sz w:val="22"/>
          <w:szCs w:val="22"/>
          <w:u w:val="single"/>
        </w:rPr>
        <w:t>Game Hardware</w:t>
      </w:r>
      <w:r w:rsidRPr="3FB1FE5B">
        <w:rPr>
          <w:sz w:val="22"/>
          <w:szCs w:val="22"/>
        </w:rPr>
        <w:t>___</w:t>
      </w:r>
      <w:r w:rsidR="00081374">
        <w:rPr>
          <w:sz w:val="22"/>
          <w:szCs w:val="22"/>
        </w:rPr>
        <w:t>____________</w:t>
      </w:r>
      <w:r w:rsidRPr="3FB1FE5B">
        <w:rPr>
          <w:sz w:val="22"/>
          <w:szCs w:val="22"/>
        </w:rPr>
        <w:t>_____________________________________________</w:t>
      </w:r>
      <w:r w:rsidR="00A52B01" w:rsidRPr="3FB1FE5B">
        <w:rPr>
          <w:sz w:val="22"/>
          <w:szCs w:val="22"/>
        </w:rPr>
        <w:t>_</w:t>
      </w:r>
    </w:p>
    <w:p w14:paraId="1ADB4684" w14:textId="77777777" w:rsidR="00662A4E" w:rsidRPr="00662A4E" w:rsidRDefault="00662A4E">
      <w:pPr>
        <w:pStyle w:val="BodyText"/>
        <w:spacing w:before="1"/>
        <w:rPr>
          <w:sz w:val="22"/>
        </w:rPr>
      </w:pPr>
    </w:p>
    <w:p w14:paraId="2F38A474" w14:textId="2FE3DEF9" w:rsidR="00662A4E" w:rsidRPr="00662A4E" w:rsidRDefault="00662A4E" w:rsidP="3FB1FE5B">
      <w:pPr>
        <w:pStyle w:val="BodyText"/>
        <w:tabs>
          <w:tab w:val="left" w:pos="9280"/>
        </w:tabs>
        <w:ind w:left="200"/>
        <w:rPr>
          <w:sz w:val="22"/>
          <w:szCs w:val="22"/>
        </w:rPr>
      </w:pPr>
      <w:r w:rsidRPr="3FB1FE5B">
        <w:rPr>
          <w:sz w:val="22"/>
          <w:szCs w:val="22"/>
        </w:rPr>
        <w:t>LECTURER:</w:t>
      </w:r>
      <w:r w:rsidRPr="3FB1FE5B">
        <w:rPr>
          <w:spacing w:val="1"/>
          <w:sz w:val="22"/>
          <w:szCs w:val="22"/>
        </w:rPr>
        <w:t xml:space="preserve"> </w:t>
      </w:r>
      <w:r w:rsidR="609C6CED" w:rsidRPr="3FB1FE5B">
        <w:rPr>
          <w:spacing w:val="1"/>
          <w:sz w:val="22"/>
          <w:szCs w:val="22"/>
          <w:u w:val="single"/>
        </w:rPr>
        <w:t>Mark Daly, Jeremiah</w:t>
      </w:r>
      <w:r w:rsidRPr="3FB1FE5B">
        <w:rPr>
          <w:sz w:val="22"/>
          <w:szCs w:val="22"/>
        </w:rPr>
        <w:t>_</w:t>
      </w:r>
      <w:r w:rsidR="00081374" w:rsidRPr="00081374">
        <w:rPr>
          <w:sz w:val="22"/>
          <w:szCs w:val="22"/>
          <w:u w:val="single"/>
        </w:rPr>
        <w:t>Scully</w:t>
      </w:r>
      <w:r w:rsidRPr="3FB1FE5B">
        <w:rPr>
          <w:sz w:val="22"/>
          <w:szCs w:val="22"/>
        </w:rPr>
        <w:t>_________________________________________________</w:t>
      </w:r>
      <w:r w:rsidR="00A52B01" w:rsidRPr="3FB1FE5B">
        <w:rPr>
          <w:sz w:val="22"/>
          <w:szCs w:val="22"/>
        </w:rPr>
        <w:t>_</w:t>
      </w:r>
    </w:p>
    <w:p w14:paraId="7AD8D492" w14:textId="77777777" w:rsidR="00662A4E" w:rsidRPr="00662A4E" w:rsidRDefault="00662A4E" w:rsidP="00E127DC">
      <w:pPr>
        <w:pStyle w:val="BodyText"/>
        <w:tabs>
          <w:tab w:val="left" w:pos="9352"/>
        </w:tabs>
        <w:spacing w:before="51"/>
        <w:rPr>
          <w:sz w:val="22"/>
        </w:rPr>
      </w:pPr>
    </w:p>
    <w:p w14:paraId="6B5FD5E1" w14:textId="7A6BCBC1" w:rsidR="00662A4E" w:rsidRPr="00662A4E" w:rsidRDefault="00662A4E" w:rsidP="528943C8">
      <w:pPr>
        <w:pStyle w:val="BodyText"/>
        <w:tabs>
          <w:tab w:val="left" w:pos="9285"/>
        </w:tabs>
        <w:ind w:left="200"/>
        <w:rPr>
          <w:sz w:val="22"/>
          <w:szCs w:val="22"/>
        </w:rPr>
      </w:pPr>
      <w:r w:rsidRPr="528943C8">
        <w:rPr>
          <w:sz w:val="22"/>
          <w:szCs w:val="22"/>
        </w:rPr>
        <w:t>ASSIGNMENT</w:t>
      </w:r>
      <w:r w:rsidRPr="528943C8">
        <w:rPr>
          <w:spacing w:val="-22"/>
          <w:sz w:val="22"/>
          <w:szCs w:val="22"/>
        </w:rPr>
        <w:t xml:space="preserve"> </w:t>
      </w:r>
      <w:r w:rsidRPr="528943C8">
        <w:rPr>
          <w:sz w:val="22"/>
          <w:szCs w:val="22"/>
        </w:rPr>
        <w:t xml:space="preserve">TITLE: </w:t>
      </w:r>
      <w:r w:rsidR="5C7472CC" w:rsidRPr="00081374">
        <w:rPr>
          <w:sz w:val="22"/>
          <w:szCs w:val="22"/>
          <w:u w:val="single"/>
        </w:rPr>
        <w:t>CA Submission</w:t>
      </w:r>
      <w:r w:rsidRPr="528943C8">
        <w:rPr>
          <w:sz w:val="22"/>
          <w:szCs w:val="22"/>
        </w:rPr>
        <w:t>___</w:t>
      </w:r>
      <w:r w:rsidR="00081374">
        <w:rPr>
          <w:sz w:val="22"/>
          <w:szCs w:val="22"/>
        </w:rPr>
        <w:t>___</w:t>
      </w:r>
      <w:r w:rsidRPr="528943C8">
        <w:rPr>
          <w:sz w:val="22"/>
          <w:szCs w:val="22"/>
        </w:rPr>
        <w:t>________________________________________________</w:t>
      </w:r>
    </w:p>
    <w:p w14:paraId="569D07DB" w14:textId="77777777" w:rsidR="00662A4E" w:rsidRPr="00662A4E" w:rsidRDefault="00662A4E" w:rsidP="00662A4E">
      <w:pPr>
        <w:pStyle w:val="BodyText"/>
        <w:spacing w:before="10"/>
        <w:rPr>
          <w:sz w:val="22"/>
        </w:rPr>
      </w:pPr>
    </w:p>
    <w:p w14:paraId="614344C8" w14:textId="5B9DEAA6" w:rsidR="00662A4E" w:rsidRPr="00662A4E" w:rsidRDefault="00662A4E" w:rsidP="528943C8">
      <w:pPr>
        <w:pStyle w:val="BodyText"/>
        <w:tabs>
          <w:tab w:val="left" w:pos="9280"/>
        </w:tabs>
        <w:ind w:left="200"/>
        <w:rPr>
          <w:sz w:val="22"/>
          <w:szCs w:val="22"/>
        </w:rPr>
      </w:pPr>
      <w:r w:rsidRPr="528943C8">
        <w:rPr>
          <w:sz w:val="22"/>
          <w:szCs w:val="22"/>
        </w:rPr>
        <w:t>DUE</w:t>
      </w:r>
      <w:r w:rsidRPr="528943C8">
        <w:rPr>
          <w:spacing w:val="-11"/>
          <w:sz w:val="22"/>
          <w:szCs w:val="22"/>
        </w:rPr>
        <w:t xml:space="preserve"> </w:t>
      </w:r>
      <w:r w:rsidRPr="528943C8">
        <w:rPr>
          <w:sz w:val="22"/>
          <w:szCs w:val="22"/>
        </w:rPr>
        <w:t>DATE:</w:t>
      </w:r>
      <w:r w:rsidRPr="528943C8">
        <w:rPr>
          <w:spacing w:val="-1"/>
          <w:sz w:val="22"/>
          <w:szCs w:val="22"/>
        </w:rPr>
        <w:t xml:space="preserve"> </w:t>
      </w:r>
      <w:r w:rsidR="006A2909">
        <w:rPr>
          <w:spacing w:val="-1"/>
          <w:sz w:val="22"/>
          <w:szCs w:val="22"/>
          <w:u w:val="single"/>
        </w:rPr>
        <w:t>1</w:t>
      </w:r>
      <w:r w:rsidR="00081374">
        <w:rPr>
          <w:spacing w:val="-1"/>
          <w:sz w:val="22"/>
          <w:szCs w:val="22"/>
          <w:u w:val="single"/>
        </w:rPr>
        <w:t>7</w:t>
      </w:r>
      <w:r w:rsidR="0044022B" w:rsidRPr="528943C8">
        <w:rPr>
          <w:spacing w:val="-1"/>
          <w:sz w:val="22"/>
          <w:szCs w:val="22"/>
          <w:u w:val="single"/>
        </w:rPr>
        <w:t>/1</w:t>
      </w:r>
      <w:r w:rsidR="00081374">
        <w:rPr>
          <w:spacing w:val="-1"/>
          <w:sz w:val="22"/>
          <w:szCs w:val="22"/>
          <w:u w:val="single"/>
        </w:rPr>
        <w:t>2</w:t>
      </w:r>
      <w:r w:rsidR="0044022B" w:rsidRPr="528943C8">
        <w:rPr>
          <w:spacing w:val="-1"/>
          <w:sz w:val="22"/>
          <w:szCs w:val="22"/>
          <w:u w:val="single"/>
        </w:rPr>
        <w:t>/2021</w:t>
      </w:r>
      <w:r w:rsidR="00A52B01" w:rsidRPr="528943C8">
        <w:rPr>
          <w:sz w:val="22"/>
          <w:szCs w:val="22"/>
        </w:rPr>
        <w:t>_______________________________________________________________</w:t>
      </w:r>
    </w:p>
    <w:p w14:paraId="6CB29FE5" w14:textId="77777777" w:rsidR="00662A4E" w:rsidRPr="00662A4E" w:rsidRDefault="00662A4E" w:rsidP="00662A4E">
      <w:pPr>
        <w:pStyle w:val="BodyText"/>
        <w:rPr>
          <w:sz w:val="22"/>
        </w:rPr>
      </w:pPr>
    </w:p>
    <w:p w14:paraId="568DA716" w14:textId="6CFD9C90" w:rsidR="00A52B01" w:rsidRPr="00662A4E" w:rsidRDefault="00662A4E" w:rsidP="528943C8">
      <w:pPr>
        <w:pStyle w:val="BodyText"/>
        <w:tabs>
          <w:tab w:val="left" w:pos="9280"/>
        </w:tabs>
        <w:ind w:left="200"/>
        <w:rPr>
          <w:sz w:val="22"/>
          <w:szCs w:val="22"/>
        </w:rPr>
      </w:pPr>
      <w:r w:rsidRPr="528943C8">
        <w:rPr>
          <w:sz w:val="22"/>
          <w:szCs w:val="22"/>
        </w:rPr>
        <w:t>DATE</w:t>
      </w:r>
      <w:r w:rsidRPr="528943C8">
        <w:rPr>
          <w:spacing w:val="-18"/>
          <w:sz w:val="22"/>
          <w:szCs w:val="22"/>
        </w:rPr>
        <w:t xml:space="preserve"> </w:t>
      </w:r>
      <w:r w:rsidRPr="528943C8">
        <w:rPr>
          <w:sz w:val="22"/>
          <w:szCs w:val="22"/>
        </w:rPr>
        <w:t>SUBMITTED</w:t>
      </w:r>
      <w:r w:rsidR="00A52B01" w:rsidRPr="528943C8">
        <w:rPr>
          <w:sz w:val="22"/>
          <w:szCs w:val="22"/>
        </w:rPr>
        <w:t xml:space="preserve">: </w:t>
      </w:r>
      <w:r w:rsidR="006A2909">
        <w:rPr>
          <w:sz w:val="22"/>
          <w:szCs w:val="22"/>
          <w:u w:val="single"/>
        </w:rPr>
        <w:t>1</w:t>
      </w:r>
      <w:r w:rsidR="00081374">
        <w:rPr>
          <w:sz w:val="22"/>
          <w:szCs w:val="22"/>
          <w:u w:val="single"/>
        </w:rPr>
        <w:t>7</w:t>
      </w:r>
      <w:r w:rsidR="00D450B1" w:rsidRPr="528943C8">
        <w:rPr>
          <w:sz w:val="22"/>
          <w:szCs w:val="22"/>
          <w:u w:val="single"/>
        </w:rPr>
        <w:t>/1</w:t>
      </w:r>
      <w:r w:rsidR="00081374">
        <w:rPr>
          <w:sz w:val="22"/>
          <w:szCs w:val="22"/>
          <w:u w:val="single"/>
        </w:rPr>
        <w:t>2</w:t>
      </w:r>
      <w:r w:rsidR="00D450B1" w:rsidRPr="528943C8">
        <w:rPr>
          <w:sz w:val="22"/>
          <w:szCs w:val="22"/>
          <w:u w:val="single"/>
        </w:rPr>
        <w:t>/2021</w:t>
      </w:r>
      <w:r w:rsidR="00A52B01" w:rsidRPr="528943C8">
        <w:rPr>
          <w:sz w:val="22"/>
          <w:szCs w:val="22"/>
        </w:rPr>
        <w:t xml:space="preserve">________________________________________________________  </w:t>
      </w:r>
    </w:p>
    <w:p w14:paraId="564B2299" w14:textId="18DD78F5" w:rsidR="00662A4E" w:rsidRPr="00662A4E" w:rsidRDefault="00662A4E" w:rsidP="00E127DC">
      <w:pPr>
        <w:pStyle w:val="BodyText"/>
        <w:tabs>
          <w:tab w:val="left" w:pos="9369"/>
        </w:tabs>
        <w:spacing w:before="52"/>
        <w:rPr>
          <w:sz w:val="22"/>
        </w:rPr>
      </w:pPr>
    </w:p>
    <w:p w14:paraId="5A8A1CB8" w14:textId="3562921E" w:rsidR="00A52B01" w:rsidRPr="00662A4E" w:rsidRDefault="00662A4E" w:rsidP="00A52B01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ADDITIONAL</w:t>
      </w:r>
      <w:r w:rsidRPr="00662A4E">
        <w:rPr>
          <w:spacing w:val="-27"/>
          <w:sz w:val="22"/>
        </w:rPr>
        <w:t xml:space="preserve"> </w:t>
      </w:r>
      <w:r w:rsidRPr="00662A4E">
        <w:rPr>
          <w:sz w:val="22"/>
        </w:rPr>
        <w:t>INFORMATION:</w:t>
      </w:r>
      <w:r w:rsidR="002E0D11">
        <w:rPr>
          <w:sz w:val="22"/>
        </w:rPr>
        <w:t xml:space="preserve"> </w:t>
      </w:r>
      <w:r w:rsidR="00A52B01">
        <w:rPr>
          <w:sz w:val="22"/>
        </w:rPr>
        <w:t>______</w:t>
      </w:r>
      <w:r w:rsidR="002E0D11">
        <w:rPr>
          <w:sz w:val="22"/>
        </w:rPr>
        <w:t>_</w:t>
      </w:r>
      <w:r w:rsidR="00A52B01">
        <w:rPr>
          <w:sz w:val="22"/>
        </w:rPr>
        <w:t>____________________________________________________</w:t>
      </w:r>
      <w:r w:rsidR="00A52B01" w:rsidRPr="00662A4E">
        <w:rPr>
          <w:sz w:val="22"/>
        </w:rPr>
        <w:t xml:space="preserve">  </w:t>
      </w:r>
    </w:p>
    <w:p w14:paraId="7F7CB78D" w14:textId="77777777" w:rsidR="00A52B01" w:rsidRPr="00662A4E" w:rsidRDefault="00A52B01" w:rsidP="00A52B01">
      <w:pPr>
        <w:pStyle w:val="BodyText"/>
        <w:spacing w:before="7"/>
        <w:rPr>
          <w:sz w:val="22"/>
        </w:rPr>
      </w:pPr>
    </w:p>
    <w:p w14:paraId="1B7B28B1" w14:textId="218C6151" w:rsidR="00662A4E" w:rsidRPr="00E127DC" w:rsidRDefault="00662A4E" w:rsidP="00662A4E">
      <w:pPr>
        <w:pStyle w:val="BodyText"/>
        <w:tabs>
          <w:tab w:val="left" w:pos="9294"/>
        </w:tabs>
        <w:spacing w:before="52"/>
        <w:ind w:left="200"/>
        <w:rPr>
          <w:b/>
          <w:sz w:val="22"/>
        </w:rPr>
      </w:pPr>
    </w:p>
    <w:p w14:paraId="5ED4D15C" w14:textId="77777777" w:rsidR="00662A4E" w:rsidRPr="00662A4E" w:rsidRDefault="00662A4E" w:rsidP="00662A4E">
      <w:pPr>
        <w:pStyle w:val="BodyText"/>
        <w:spacing w:before="10"/>
        <w:rPr>
          <w:sz w:val="22"/>
        </w:rPr>
      </w:pPr>
    </w:p>
    <w:p w14:paraId="2570A611" w14:textId="77777777" w:rsidR="00662A4E" w:rsidRPr="00662A4E" w:rsidRDefault="00662A4E" w:rsidP="00662A4E">
      <w:pPr>
        <w:pStyle w:val="BodyText"/>
        <w:spacing w:before="52" w:line="244" w:lineRule="auto"/>
        <w:ind w:left="200" w:right="1071"/>
        <w:rPr>
          <w:sz w:val="22"/>
        </w:rPr>
      </w:pPr>
      <w:r w:rsidRPr="00662A4E">
        <w:rPr>
          <w:sz w:val="22"/>
        </w:rPr>
        <w:t>I understand that plagiarism is a serious academic offence, and that AIT deals with it according to the AIT Policy on Plagiarism.</w:t>
      </w:r>
    </w:p>
    <w:p w14:paraId="6D9FA660" w14:textId="77777777" w:rsidR="00662A4E" w:rsidRPr="00662A4E" w:rsidRDefault="00662A4E" w:rsidP="00662A4E">
      <w:pPr>
        <w:pStyle w:val="BodyText"/>
        <w:spacing w:before="188"/>
        <w:ind w:left="200" w:right="341"/>
        <w:rPr>
          <w:sz w:val="22"/>
        </w:rPr>
      </w:pPr>
      <w:r w:rsidRPr="00662A4E">
        <w:rPr>
          <w:sz w:val="22"/>
        </w:rPr>
        <w:t xml:space="preserve">I have read and understand the AIT Policy on Plagiarism and I agree to the requirements set out therein in relation to plagiarism and referencing. I confirm that I have referenced and acknowledged properly all sources used in preparation of this assignment.  I understand that if I </w:t>
      </w:r>
      <w:proofErr w:type="spellStart"/>
      <w:r w:rsidRPr="00662A4E">
        <w:rPr>
          <w:sz w:val="22"/>
        </w:rPr>
        <w:t>plagiarise</w:t>
      </w:r>
      <w:proofErr w:type="spellEnd"/>
      <w:r w:rsidRPr="00662A4E">
        <w:rPr>
          <w:sz w:val="22"/>
        </w:rPr>
        <w:t>, or if I assist others in doing so, that I will be subject to investigation as outlined in the AIT Policy on Plagiarism.</w:t>
      </w:r>
    </w:p>
    <w:p w14:paraId="20BEA6AA" w14:textId="77777777" w:rsidR="00662A4E" w:rsidRPr="00662A4E" w:rsidRDefault="00662A4E" w:rsidP="00662A4E">
      <w:pPr>
        <w:pStyle w:val="BodyText"/>
        <w:spacing w:before="197"/>
        <w:ind w:left="200" w:right="362"/>
        <w:rPr>
          <w:sz w:val="22"/>
        </w:rPr>
      </w:pPr>
      <w:r w:rsidRPr="00662A4E">
        <w:rPr>
          <w:sz w:val="22"/>
        </w:rP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 w:rsidRPr="00662A4E">
        <w:rPr>
          <w:spacing w:val="-5"/>
          <w:sz w:val="22"/>
        </w:rPr>
        <w:t xml:space="preserve"> </w:t>
      </w:r>
      <w:r w:rsidRPr="00662A4E">
        <w:rPr>
          <w:sz w:val="22"/>
        </w:rPr>
        <w:t>of</w:t>
      </w:r>
      <w:r w:rsidRPr="00662A4E">
        <w:rPr>
          <w:spacing w:val="-6"/>
          <w:sz w:val="22"/>
        </w:rPr>
        <w:t xml:space="preserve"> </w:t>
      </w:r>
      <w:r w:rsidRPr="00662A4E">
        <w:rPr>
          <w:sz w:val="22"/>
        </w:rPr>
        <w:t>another</w:t>
      </w:r>
      <w:r w:rsidRPr="00662A4E">
        <w:rPr>
          <w:spacing w:val="-8"/>
          <w:sz w:val="22"/>
        </w:rPr>
        <w:t xml:space="preserve"> </w:t>
      </w:r>
      <w:r w:rsidRPr="00662A4E">
        <w:rPr>
          <w:sz w:val="22"/>
        </w:rPr>
        <w:t>to</w:t>
      </w:r>
      <w:r w:rsidRPr="00662A4E">
        <w:rPr>
          <w:spacing w:val="-4"/>
          <w:sz w:val="22"/>
        </w:rPr>
        <w:t xml:space="preserve"> </w:t>
      </w:r>
      <w:r w:rsidRPr="00662A4E">
        <w:rPr>
          <w:sz w:val="22"/>
        </w:rPr>
        <w:t>either</w:t>
      </w:r>
      <w:r w:rsidRPr="00662A4E">
        <w:rPr>
          <w:spacing w:val="-3"/>
          <w:sz w:val="22"/>
        </w:rPr>
        <w:t xml:space="preserve"> </w:t>
      </w:r>
      <w:r w:rsidRPr="00662A4E">
        <w:rPr>
          <w:sz w:val="22"/>
        </w:rPr>
        <w:t>assist</w:t>
      </w:r>
      <w:r w:rsidRPr="00662A4E">
        <w:rPr>
          <w:spacing w:val="-7"/>
          <w:sz w:val="22"/>
        </w:rPr>
        <w:t xml:space="preserve"> </w:t>
      </w:r>
      <w:r w:rsidRPr="00662A4E">
        <w:rPr>
          <w:sz w:val="22"/>
        </w:rPr>
        <w:t>in,</w:t>
      </w:r>
      <w:r w:rsidRPr="00662A4E">
        <w:rPr>
          <w:spacing w:val="-9"/>
          <w:sz w:val="22"/>
        </w:rPr>
        <w:t xml:space="preserve"> </w:t>
      </w:r>
      <w:r w:rsidRPr="00662A4E">
        <w:rPr>
          <w:sz w:val="22"/>
        </w:rPr>
        <w:t>or</w:t>
      </w:r>
      <w:r w:rsidRPr="00662A4E">
        <w:rPr>
          <w:spacing w:val="-7"/>
          <w:sz w:val="22"/>
        </w:rPr>
        <w:t xml:space="preserve"> </w:t>
      </w:r>
      <w:r w:rsidRPr="00662A4E">
        <w:rPr>
          <w:sz w:val="22"/>
        </w:rPr>
        <w:t>complete</w:t>
      </w:r>
      <w:r w:rsidRPr="00662A4E">
        <w:rPr>
          <w:spacing w:val="-9"/>
          <w:sz w:val="22"/>
        </w:rPr>
        <w:t xml:space="preserve"> </w:t>
      </w:r>
      <w:r w:rsidRPr="00662A4E">
        <w:rPr>
          <w:sz w:val="22"/>
        </w:rPr>
        <w:t>this</w:t>
      </w:r>
      <w:r w:rsidRPr="00662A4E">
        <w:rPr>
          <w:spacing w:val="-25"/>
          <w:sz w:val="22"/>
        </w:rPr>
        <w:t xml:space="preserve"> </w:t>
      </w:r>
      <w:r w:rsidRPr="00662A4E">
        <w:rPr>
          <w:sz w:val="22"/>
        </w:rPr>
        <w:t>assignment.</w:t>
      </w:r>
    </w:p>
    <w:p w14:paraId="4D0C8FEA" w14:textId="4D02536C" w:rsidR="00662A4E" w:rsidRPr="00662A4E" w:rsidRDefault="004C3D06" w:rsidP="00E127DC">
      <w:pPr>
        <w:pStyle w:val="Heading2"/>
        <w:numPr>
          <w:ilvl w:val="0"/>
          <w:numId w:val="0"/>
        </w:numPr>
        <w:tabs>
          <w:tab w:val="left" w:pos="9313"/>
        </w:tabs>
        <w:spacing w:before="194"/>
        <w:ind w:left="20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12803A1" wp14:editId="7ED59075">
                <wp:simplePos x="0" y="0"/>
                <wp:positionH relativeFrom="column">
                  <wp:posOffset>784598</wp:posOffset>
                </wp:positionH>
                <wp:positionV relativeFrom="paragraph">
                  <wp:posOffset>125764</wp:posOffset>
                </wp:positionV>
                <wp:extent cx="1225440" cy="196920"/>
                <wp:effectExtent l="38100" t="38100" r="0" b="317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25440" cy="19692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75" coordsize="21600,21600" filled="f" stroked="f" o:spt="75" o:preferrelative="t" path="m@4@5l@4@11@9@11@9@5xe" w14:anchorId="01AB21C0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" style="position:absolute;margin-left:61.2pt;margin-top:9.3pt;width:97.75pt;height:1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">
                <v:imagedata o:title="" r:id="rId14"/>
              </v:shape>
            </w:pict>
          </mc:Fallback>
        </mc:AlternateContent>
      </w:r>
      <w:r w:rsidR="00662A4E" w:rsidRPr="00662A4E">
        <w:rPr>
          <w:sz w:val="24"/>
        </w:rPr>
        <w:t xml:space="preserve">Signed: </w:t>
      </w:r>
      <w:r w:rsidR="00662A4E" w:rsidRPr="00662A4E">
        <w:rPr>
          <w:spacing w:val="5"/>
          <w:sz w:val="24"/>
        </w:rPr>
        <w:t xml:space="preserve"> </w:t>
      </w:r>
      <w:r w:rsidR="00662A4E" w:rsidRPr="00662A4E">
        <w:rPr>
          <w:sz w:val="24"/>
          <w:u w:val="thick"/>
        </w:rPr>
        <w:t xml:space="preserve"> </w:t>
      </w:r>
      <w:r w:rsidR="00662A4E" w:rsidRPr="00662A4E">
        <w:rPr>
          <w:sz w:val="24"/>
          <w:u w:val="thick"/>
        </w:rPr>
        <w:tab/>
      </w:r>
    </w:p>
    <w:p w14:paraId="75F9DAC6" w14:textId="77777777" w:rsidR="00662A4E" w:rsidRPr="00662A4E" w:rsidRDefault="00662A4E" w:rsidP="00662A4E">
      <w:pPr>
        <w:pStyle w:val="BodyText"/>
        <w:spacing w:before="3"/>
        <w:rPr>
          <w:b/>
          <w:sz w:val="22"/>
        </w:rPr>
      </w:pPr>
    </w:p>
    <w:p w14:paraId="435834BC" w14:textId="6B12A3BD" w:rsidR="004C629C" w:rsidRDefault="00662A4E" w:rsidP="3FB1FE5B">
      <w:pPr>
        <w:tabs>
          <w:tab w:val="left" w:pos="9316"/>
        </w:tabs>
        <w:spacing w:before="51"/>
        <w:ind w:left="200"/>
        <w:rPr>
          <w:b/>
          <w:bCs/>
          <w:sz w:val="24"/>
          <w:szCs w:val="24"/>
        </w:rPr>
      </w:pPr>
      <w:r w:rsidRPr="528943C8">
        <w:rPr>
          <w:b/>
          <w:bCs/>
          <w:sz w:val="22"/>
          <w:szCs w:val="22"/>
        </w:rPr>
        <w:t>Dated:</w:t>
      </w:r>
      <w:r w:rsidRPr="528943C8">
        <w:rPr>
          <w:b/>
          <w:bCs/>
          <w:spacing w:val="4"/>
          <w:sz w:val="22"/>
          <w:szCs w:val="22"/>
        </w:rPr>
        <w:t xml:space="preserve"> </w:t>
      </w:r>
      <w:r w:rsidR="006A2909">
        <w:rPr>
          <w:b/>
          <w:bCs/>
          <w:spacing w:val="4"/>
          <w:sz w:val="22"/>
          <w:szCs w:val="22"/>
          <w:u w:val="single"/>
        </w:rPr>
        <w:t>1</w:t>
      </w:r>
      <w:r w:rsidR="00081374">
        <w:rPr>
          <w:b/>
          <w:bCs/>
          <w:spacing w:val="4"/>
          <w:sz w:val="22"/>
          <w:szCs w:val="22"/>
          <w:u w:val="single"/>
        </w:rPr>
        <w:t>7</w:t>
      </w:r>
      <w:r w:rsidR="001744F9">
        <w:rPr>
          <w:b/>
          <w:bCs/>
          <w:spacing w:val="4"/>
          <w:sz w:val="22"/>
          <w:szCs w:val="22"/>
          <w:u w:val="single"/>
        </w:rPr>
        <w:t>/1</w:t>
      </w:r>
      <w:r w:rsidR="00081374">
        <w:rPr>
          <w:b/>
          <w:bCs/>
          <w:spacing w:val="4"/>
          <w:sz w:val="22"/>
          <w:szCs w:val="22"/>
          <w:u w:val="single"/>
        </w:rPr>
        <w:t>2</w:t>
      </w:r>
      <w:r w:rsidR="001744F9">
        <w:rPr>
          <w:b/>
          <w:bCs/>
          <w:spacing w:val="4"/>
          <w:sz w:val="22"/>
          <w:szCs w:val="22"/>
          <w:u w:val="single"/>
        </w:rPr>
        <w:t>/2021</w:t>
      </w:r>
    </w:p>
    <w:p w14:paraId="1C2C683B" w14:textId="6EA74EFF" w:rsidR="00090045" w:rsidRDefault="00090045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238E8310" w14:textId="2D46C6C5" w:rsidR="00090045" w:rsidRDefault="00090045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54C05997" w14:textId="20096ED1" w:rsidR="00090045" w:rsidRDefault="6F565C6C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r w:rsidRPr="3FB1FE5B">
        <w:rPr>
          <w:rFonts w:ascii="Calibri" w:eastAsia="Calibri" w:hAnsi="Calibri" w:cs="Calibri"/>
          <w:sz w:val="28"/>
          <w:szCs w:val="28"/>
        </w:rPr>
        <w:t xml:space="preserve">1. Screen Captures/Video Segments/Saved Images of the object detection undertaken. </w:t>
      </w:r>
    </w:p>
    <w:p w14:paraId="147FE399" w14:textId="6B7B2926" w:rsidR="00090045" w:rsidRDefault="00081374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Links to original images:</w:t>
      </w:r>
    </w:p>
    <w:p w14:paraId="6EE6876B" w14:textId="2400FBD7" w:rsidR="00081374" w:rsidRDefault="00081374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hyperlink r:id="rId15" w:history="1">
        <w:r w:rsidRPr="00787820">
          <w:rPr>
            <w:rStyle w:val="Hyperlink"/>
            <w:rFonts w:ascii="Calibri" w:eastAsia="Calibri" w:hAnsi="Calibri" w:cs="Calibri"/>
            <w:sz w:val="28"/>
            <w:szCs w:val="28"/>
          </w:rPr>
          <w:t>https://upload.wikimedia.org/wikipedia/commons/c/cc/NASA_Astronaut_Group_18.jpg</w:t>
        </w:r>
      </w:hyperlink>
    </w:p>
    <w:p w14:paraId="35414176" w14:textId="77777777" w:rsidR="00081374" w:rsidRDefault="00081374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37D90AFB" w14:textId="11593E78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7DE6213D" w14:textId="70E76534" w:rsidR="00090045" w:rsidRDefault="6F565C6C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r w:rsidRPr="3FB1FE5B">
        <w:rPr>
          <w:rFonts w:ascii="Calibri" w:eastAsia="Calibri" w:hAnsi="Calibri" w:cs="Calibri"/>
          <w:sz w:val="28"/>
          <w:szCs w:val="28"/>
        </w:rPr>
        <w:t>I. If external images/videos are used, links to the original images should be included.</w:t>
      </w:r>
    </w:p>
    <w:p w14:paraId="73474D73" w14:textId="0C961D39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754F7EB1" w14:textId="3B020437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68C9654F" w14:textId="1721D0ED" w:rsidR="00090045" w:rsidRDefault="6F565C6C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r w:rsidRPr="3FB1FE5B">
        <w:rPr>
          <w:rFonts w:ascii="Calibri" w:eastAsia="Calibri" w:hAnsi="Calibri" w:cs="Calibri"/>
          <w:sz w:val="28"/>
          <w:szCs w:val="28"/>
        </w:rPr>
        <w:t xml:space="preserve"> II. Samples of images per classification type should be provided; e.g. if face detection and license plate detection was undertake, then appropriate images of each classification should be provided. </w:t>
      </w:r>
    </w:p>
    <w:p w14:paraId="4FD3DC62" w14:textId="3FD8660E" w:rsidR="00090045" w:rsidRDefault="6FC70102" w:rsidP="3FB1FE5B">
      <w:pPr>
        <w:spacing w:before="44"/>
        <w:rPr>
          <w:rFonts w:ascii="Calibri" w:eastAsia="Calibri" w:hAnsi="Calibri" w:cs="Calibri"/>
          <w:b/>
          <w:bCs/>
          <w:sz w:val="28"/>
          <w:szCs w:val="28"/>
        </w:rPr>
      </w:pPr>
      <w:r w:rsidRPr="3FB1FE5B">
        <w:rPr>
          <w:rFonts w:ascii="Calibri" w:eastAsia="Calibri" w:hAnsi="Calibri" w:cs="Calibri"/>
          <w:b/>
          <w:bCs/>
          <w:sz w:val="28"/>
          <w:szCs w:val="28"/>
        </w:rPr>
        <w:t>Xml files explain</w:t>
      </w:r>
    </w:p>
    <w:p w14:paraId="45CB24EA" w14:textId="6EABF803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6C0380C8" w14:textId="78AD765F" w:rsidR="00090045" w:rsidRDefault="6F565C6C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r w:rsidRPr="3FB1FE5B">
        <w:rPr>
          <w:rFonts w:ascii="Calibri" w:eastAsia="Calibri" w:hAnsi="Calibri" w:cs="Calibri"/>
          <w:sz w:val="28"/>
          <w:szCs w:val="28"/>
        </w:rPr>
        <w:t xml:space="preserve">2. In terms of the software used: </w:t>
      </w:r>
    </w:p>
    <w:p w14:paraId="2E2A5422" w14:textId="42A2E658" w:rsidR="00090045" w:rsidRDefault="6F565C6C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r w:rsidRPr="3FB1FE5B">
        <w:rPr>
          <w:rFonts w:ascii="Calibri" w:eastAsia="Calibri" w:hAnsi="Calibri" w:cs="Calibri"/>
          <w:sz w:val="28"/>
          <w:szCs w:val="28"/>
        </w:rPr>
        <w:t xml:space="preserve">I. A tech stack should be submitted. This list to include the OS type, Environment used (with version number), Packages used (e.g. OpenCV, </w:t>
      </w:r>
      <w:proofErr w:type="spellStart"/>
      <w:r w:rsidRPr="3FB1FE5B">
        <w:rPr>
          <w:rFonts w:ascii="Calibri" w:eastAsia="Calibri" w:hAnsi="Calibri" w:cs="Calibri"/>
          <w:sz w:val="28"/>
          <w:szCs w:val="28"/>
        </w:rPr>
        <w:t>Numpy</w:t>
      </w:r>
      <w:proofErr w:type="spellEnd"/>
      <w:r w:rsidRPr="3FB1FE5B">
        <w:rPr>
          <w:rFonts w:ascii="Calibri" w:eastAsia="Calibri" w:hAnsi="Calibri" w:cs="Calibri"/>
          <w:sz w:val="28"/>
          <w:szCs w:val="28"/>
        </w:rPr>
        <w:t>, Scikit-learn, etc.) with versions numbers, language distribution (e.g. Anaconda), etc.</w:t>
      </w:r>
    </w:p>
    <w:p w14:paraId="4D471609" w14:textId="13986EC2" w:rsidR="00090045" w:rsidRDefault="5D9BA21A" w:rsidP="3FB1FE5B">
      <w:pPr>
        <w:spacing w:before="44"/>
        <w:rPr>
          <w:rFonts w:ascii="Calibri" w:eastAsia="Calibri" w:hAnsi="Calibri" w:cs="Calibri"/>
          <w:b/>
          <w:bCs/>
          <w:sz w:val="28"/>
          <w:szCs w:val="28"/>
        </w:rPr>
      </w:pPr>
      <w:r w:rsidRPr="3FB1FE5B">
        <w:rPr>
          <w:rFonts w:ascii="Calibri" w:eastAsia="Calibri" w:hAnsi="Calibri" w:cs="Calibri"/>
          <w:b/>
          <w:bCs/>
          <w:sz w:val="28"/>
          <w:szCs w:val="28"/>
        </w:rPr>
        <w:t>Anaconda</w:t>
      </w:r>
    </w:p>
    <w:p w14:paraId="0D1C424E" w14:textId="13D0E67D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46688C57" w14:textId="00AAEC64" w:rsidR="00090045" w:rsidRDefault="6F565C6C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r w:rsidRPr="3FB1FE5B">
        <w:rPr>
          <w:rFonts w:ascii="Calibri" w:eastAsia="Calibri" w:hAnsi="Calibri" w:cs="Calibri"/>
          <w:sz w:val="28"/>
          <w:szCs w:val="28"/>
        </w:rPr>
        <w:t xml:space="preserve"> II. A list of classifiers used (e.g. haarcascade_frontalface_default.xml, haarcascade_eye.xml, lbpcascade_frontalface_improved.xml, etc.) </w:t>
      </w:r>
    </w:p>
    <w:p w14:paraId="7376FFD7" w14:textId="62201BD4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06F7B3A4" w14:textId="11A79A4B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1F84FC39" w14:textId="7A5A5DFA" w:rsidR="00090045" w:rsidRDefault="6F565C6C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r w:rsidRPr="3FB1FE5B">
        <w:rPr>
          <w:rFonts w:ascii="Calibri" w:eastAsia="Calibri" w:hAnsi="Calibri" w:cs="Calibri"/>
          <w:sz w:val="28"/>
          <w:szCs w:val="28"/>
        </w:rPr>
        <w:t xml:space="preserve">III. The Python code used in the detections. </w:t>
      </w:r>
    </w:p>
    <w:p w14:paraId="168A026C" w14:textId="79E05DA9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3F29FD6F" w14:textId="67BECE59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36924D5F" w14:textId="000325F7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16E00368" w14:textId="0F1FC419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45358B1C" w14:textId="36F77CAD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6DCA0FFB" w14:textId="33CB81FE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652A3E02" w14:textId="5844EA99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42E9BFA9" w14:textId="3899E1A1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6CD01573" w14:textId="652AAD72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0C302ABD" w14:textId="5A2C05BC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23D522C7" w14:textId="6754EA95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651B1EBA" w14:textId="385AE49F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6FF1AC35" w14:textId="602EB7E2" w:rsidR="00090045" w:rsidRDefault="6F565C6C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r w:rsidRPr="3FB1FE5B">
        <w:rPr>
          <w:rFonts w:ascii="Calibri" w:eastAsia="Calibri" w:hAnsi="Calibri" w:cs="Calibri"/>
          <w:sz w:val="28"/>
          <w:szCs w:val="28"/>
        </w:rPr>
        <w:t xml:space="preserve">3. A brief report of the work done. This to include </w:t>
      </w:r>
    </w:p>
    <w:p w14:paraId="73C41349" w14:textId="25F67364" w:rsidR="00090045" w:rsidRDefault="6F565C6C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r w:rsidRPr="3FB1FE5B">
        <w:rPr>
          <w:rFonts w:ascii="Calibri" w:eastAsia="Calibri" w:hAnsi="Calibri" w:cs="Calibri"/>
          <w:sz w:val="28"/>
          <w:szCs w:val="28"/>
        </w:rPr>
        <w:t xml:space="preserve">I. An overview of the work done. </w:t>
      </w:r>
    </w:p>
    <w:p w14:paraId="0413F3B2" w14:textId="5FB653A5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591BADAA" w14:textId="132E1D79" w:rsidR="00090045" w:rsidRDefault="6F565C6C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r w:rsidRPr="3FB1FE5B">
        <w:rPr>
          <w:rFonts w:ascii="Calibri" w:eastAsia="Calibri" w:hAnsi="Calibri" w:cs="Calibri"/>
          <w:sz w:val="28"/>
          <w:szCs w:val="28"/>
        </w:rPr>
        <w:t xml:space="preserve">II. The choice of detections </w:t>
      </w:r>
      <w:proofErr w:type="spellStart"/>
      <w:r w:rsidRPr="3FB1FE5B">
        <w:rPr>
          <w:rFonts w:ascii="Calibri" w:eastAsia="Calibri" w:hAnsi="Calibri" w:cs="Calibri"/>
          <w:sz w:val="28"/>
          <w:szCs w:val="28"/>
        </w:rPr>
        <w:t>realised</w:t>
      </w:r>
      <w:proofErr w:type="spellEnd"/>
      <w:r w:rsidRPr="3FB1FE5B">
        <w:rPr>
          <w:rFonts w:ascii="Calibri" w:eastAsia="Calibri" w:hAnsi="Calibri" w:cs="Calibri"/>
          <w:sz w:val="28"/>
          <w:szCs w:val="28"/>
        </w:rPr>
        <w:t xml:space="preserve"> and the reasons for choosing these detection types; e.g. if you decided to detect cats in images, why you chose this </w:t>
      </w:r>
      <w:proofErr w:type="spellStart"/>
      <w:r w:rsidRPr="3FB1FE5B">
        <w:rPr>
          <w:rFonts w:ascii="Calibri" w:eastAsia="Calibri" w:hAnsi="Calibri" w:cs="Calibri"/>
          <w:sz w:val="28"/>
          <w:szCs w:val="28"/>
        </w:rPr>
        <w:t>classifcation</w:t>
      </w:r>
      <w:proofErr w:type="spellEnd"/>
      <w:r w:rsidRPr="3FB1FE5B">
        <w:rPr>
          <w:rFonts w:ascii="Calibri" w:eastAsia="Calibri" w:hAnsi="Calibri" w:cs="Calibri"/>
          <w:sz w:val="28"/>
          <w:szCs w:val="28"/>
        </w:rPr>
        <w:t xml:space="preserve"> type and where you </w:t>
      </w:r>
      <w:proofErr w:type="spellStart"/>
      <w:r w:rsidRPr="3FB1FE5B">
        <w:rPr>
          <w:rFonts w:ascii="Calibri" w:eastAsia="Calibri" w:hAnsi="Calibri" w:cs="Calibri"/>
          <w:sz w:val="28"/>
          <w:szCs w:val="28"/>
        </w:rPr>
        <w:t>ontained</w:t>
      </w:r>
      <w:proofErr w:type="spellEnd"/>
      <w:r w:rsidRPr="3FB1FE5B">
        <w:rPr>
          <w:rFonts w:ascii="Calibri" w:eastAsia="Calibri" w:hAnsi="Calibri" w:cs="Calibri"/>
          <w:sz w:val="28"/>
          <w:szCs w:val="28"/>
        </w:rPr>
        <w:t xml:space="preserve"> the trained classifiers. </w:t>
      </w:r>
    </w:p>
    <w:p w14:paraId="44C2AEC6" w14:textId="192C8B30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03D19BE4" w14:textId="76499295" w:rsidR="00090045" w:rsidRDefault="6F565C6C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r w:rsidRPr="3FB1FE5B">
        <w:rPr>
          <w:rFonts w:ascii="Calibri" w:eastAsia="Calibri" w:hAnsi="Calibri" w:cs="Calibri"/>
          <w:sz w:val="28"/>
          <w:szCs w:val="28"/>
        </w:rPr>
        <w:t xml:space="preserve">III. Issues and problems </w:t>
      </w:r>
      <w:proofErr w:type="spellStart"/>
      <w:r w:rsidRPr="3FB1FE5B">
        <w:rPr>
          <w:rFonts w:ascii="Calibri" w:eastAsia="Calibri" w:hAnsi="Calibri" w:cs="Calibri"/>
          <w:sz w:val="28"/>
          <w:szCs w:val="28"/>
        </w:rPr>
        <w:t>encoutered</w:t>
      </w:r>
      <w:proofErr w:type="spellEnd"/>
      <w:r w:rsidRPr="3FB1FE5B">
        <w:rPr>
          <w:rFonts w:ascii="Calibri" w:eastAsia="Calibri" w:hAnsi="Calibri" w:cs="Calibri"/>
          <w:sz w:val="28"/>
          <w:szCs w:val="28"/>
        </w:rPr>
        <w:t xml:space="preserve">. </w:t>
      </w:r>
    </w:p>
    <w:p w14:paraId="240418D3" w14:textId="1A250EE4" w:rsidR="00090045" w:rsidRDefault="00090045" w:rsidP="3FB1FE5B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0F4431C3" w14:textId="7D9C0DAB" w:rsidR="00090045" w:rsidRDefault="6F565C6C" w:rsidP="3FB1FE5B">
      <w:pPr>
        <w:spacing w:before="44"/>
        <w:rPr>
          <w:rFonts w:ascii="Calibri" w:eastAsia="Calibri" w:hAnsi="Calibri" w:cs="Calibri"/>
          <w:sz w:val="28"/>
          <w:szCs w:val="28"/>
        </w:rPr>
      </w:pPr>
      <w:r w:rsidRPr="3FB1FE5B">
        <w:rPr>
          <w:rFonts w:ascii="Calibri" w:eastAsia="Calibri" w:hAnsi="Calibri" w:cs="Calibri"/>
          <w:sz w:val="28"/>
          <w:szCs w:val="28"/>
        </w:rPr>
        <w:t>IV. Conclusions reporting what you learned using Python and OpenCV, etc.</w:t>
      </w:r>
    </w:p>
    <w:p w14:paraId="14B479E1" w14:textId="5E93948C" w:rsidR="00090045" w:rsidRDefault="00090045" w:rsidP="00675755">
      <w:pPr>
        <w:spacing w:before="44"/>
      </w:pPr>
    </w:p>
    <w:p w14:paraId="126D9403" w14:textId="10D3ECAB" w:rsidR="00AB31EB" w:rsidRDefault="00AB31EB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2D2B0ABA" w14:textId="5502E478" w:rsidR="00AB31EB" w:rsidRDefault="00AB31EB" w:rsidP="00675755">
      <w:pPr>
        <w:spacing w:before="44"/>
      </w:pPr>
    </w:p>
    <w:p w14:paraId="5E04136B" w14:textId="5D69DD1D" w:rsidR="009A4B8D" w:rsidRDefault="009A4B8D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41549B4B" w14:textId="2328E9D5" w:rsidR="009A4B8D" w:rsidRDefault="009A4B8D" w:rsidP="00675755">
      <w:pPr>
        <w:spacing w:before="44"/>
      </w:pPr>
    </w:p>
    <w:p w14:paraId="449EF6C4" w14:textId="495FFBC5" w:rsidR="001744F9" w:rsidRDefault="001744F9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1E9F3EB4" w14:textId="6C105690" w:rsidR="004C629C" w:rsidRDefault="004C629C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49D5B345" w14:textId="1F3A876E" w:rsidR="004C629C" w:rsidRDefault="004C629C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2F4B9EA8" w14:textId="236A5CE8" w:rsidR="004C629C" w:rsidRDefault="004C629C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76F71E71" w14:textId="3F5EE7F8" w:rsidR="00081E7A" w:rsidRDefault="00081E7A" w:rsidP="00675755">
      <w:pPr>
        <w:spacing w:before="44"/>
      </w:pPr>
    </w:p>
    <w:p w14:paraId="1C149A26" w14:textId="4621FB98" w:rsidR="004C629C" w:rsidRDefault="004C629C" w:rsidP="00675755">
      <w:pPr>
        <w:spacing w:before="44"/>
      </w:pPr>
    </w:p>
    <w:p w14:paraId="565237EB" w14:textId="07CB8B9E" w:rsidR="004C629C" w:rsidRDefault="004C629C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4F9DB43D" w14:textId="4FF82CB7" w:rsidR="004C629C" w:rsidRDefault="004C629C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7ED84DB5" w14:textId="04CAB3CE" w:rsidR="004C629C" w:rsidRDefault="004C629C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579A1568" w14:textId="426AFF2B" w:rsidR="000C4A2F" w:rsidRDefault="000C4A2F" w:rsidP="00675755">
      <w:pPr>
        <w:spacing w:before="44"/>
      </w:pPr>
    </w:p>
    <w:sectPr w:rsidR="000C4A2F" w:rsidSect="002E5455">
      <w:footerReference w:type="default" r:id="rId16"/>
      <w:pgSz w:w="11920" w:h="16840"/>
      <w:pgMar w:top="1380" w:right="1320" w:bottom="280" w:left="1340" w:header="0" w:footer="10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DD26" w14:textId="77777777" w:rsidR="00421722" w:rsidRDefault="00421722">
      <w:r>
        <w:separator/>
      </w:r>
    </w:p>
  </w:endnote>
  <w:endnote w:type="continuationSeparator" w:id="0">
    <w:p w14:paraId="4A20DBD5" w14:textId="77777777" w:rsidR="00421722" w:rsidRDefault="00421722">
      <w:r>
        <w:continuationSeparator/>
      </w:r>
    </w:p>
  </w:endnote>
  <w:endnote w:type="continuationNotice" w:id="1">
    <w:p w14:paraId="7C593FC2" w14:textId="77777777" w:rsidR="00421722" w:rsidRDefault="004217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5608" w14:textId="2A2BDD71" w:rsidR="00BB3E1F" w:rsidRDefault="00BB3E1F">
    <w:pPr>
      <w:pStyle w:val="Footer"/>
    </w:pPr>
    <w:r>
      <w:rPr>
        <w:noProof/>
        <w:color w:val="4F81BD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009D06" wp14:editId="3494DB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>
          <w:pict>
            <v:rect id="Rectangle 452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938953 [1614]" strokeweight="1.25pt" w14:anchorId="1380FC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916F" w14:textId="3EB812A0" w:rsidR="00095F77" w:rsidRDefault="00095F7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7059" w14:textId="77777777" w:rsidR="00421722" w:rsidRDefault="00421722">
      <w:r>
        <w:separator/>
      </w:r>
    </w:p>
  </w:footnote>
  <w:footnote w:type="continuationSeparator" w:id="0">
    <w:p w14:paraId="552B93B0" w14:textId="77777777" w:rsidR="00421722" w:rsidRDefault="00421722">
      <w:r>
        <w:continuationSeparator/>
      </w:r>
    </w:p>
  </w:footnote>
  <w:footnote w:type="continuationNotice" w:id="1">
    <w:p w14:paraId="020B2A91" w14:textId="77777777" w:rsidR="00421722" w:rsidRDefault="004217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7A3B"/>
    <w:multiLevelType w:val="hybridMultilevel"/>
    <w:tmpl w:val="096231D6"/>
    <w:lvl w:ilvl="0" w:tplc="32FC781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95"/>
        <w:sz w:val="20"/>
        <w:szCs w:val="20"/>
      </w:rPr>
    </w:lvl>
    <w:lvl w:ilvl="1" w:tplc="6F580FAC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9ADEDE5E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4BD80914"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A614E624">
      <w:numFmt w:val="bullet"/>
      <w:lvlText w:val="•"/>
      <w:lvlJc w:val="left"/>
      <w:pPr>
        <w:ind w:left="3503" w:hanging="360"/>
      </w:pPr>
      <w:rPr>
        <w:rFonts w:hint="default"/>
      </w:rPr>
    </w:lvl>
    <w:lvl w:ilvl="5" w:tplc="7B6C4E2C">
      <w:numFmt w:val="bullet"/>
      <w:lvlText w:val="•"/>
      <w:lvlJc w:val="left"/>
      <w:pPr>
        <w:ind w:left="4199" w:hanging="360"/>
      </w:pPr>
      <w:rPr>
        <w:rFonts w:hint="default"/>
      </w:rPr>
    </w:lvl>
    <w:lvl w:ilvl="6" w:tplc="7B166012">
      <w:numFmt w:val="bullet"/>
      <w:lvlText w:val="•"/>
      <w:lvlJc w:val="left"/>
      <w:pPr>
        <w:ind w:left="4895" w:hanging="360"/>
      </w:pPr>
      <w:rPr>
        <w:rFonts w:hint="default"/>
      </w:rPr>
    </w:lvl>
    <w:lvl w:ilvl="7" w:tplc="15247456">
      <w:numFmt w:val="bullet"/>
      <w:lvlText w:val="•"/>
      <w:lvlJc w:val="left"/>
      <w:pPr>
        <w:ind w:left="5591" w:hanging="360"/>
      </w:pPr>
      <w:rPr>
        <w:rFonts w:hint="default"/>
      </w:rPr>
    </w:lvl>
    <w:lvl w:ilvl="8" w:tplc="9F6A24AC">
      <w:numFmt w:val="bullet"/>
      <w:lvlText w:val="•"/>
      <w:lvlJc w:val="left"/>
      <w:pPr>
        <w:ind w:left="6287" w:hanging="360"/>
      </w:pPr>
      <w:rPr>
        <w:rFonts w:hint="default"/>
      </w:rPr>
    </w:lvl>
  </w:abstractNum>
  <w:abstractNum w:abstractNumId="1" w15:restartNumberingAfterBreak="0">
    <w:nsid w:val="359C4D45"/>
    <w:multiLevelType w:val="multilevel"/>
    <w:tmpl w:val="3970CB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77"/>
    <w:rsid w:val="000164B0"/>
    <w:rsid w:val="000473FB"/>
    <w:rsid w:val="00054381"/>
    <w:rsid w:val="000679D0"/>
    <w:rsid w:val="00081374"/>
    <w:rsid w:val="00081E7A"/>
    <w:rsid w:val="00090045"/>
    <w:rsid w:val="00091F72"/>
    <w:rsid w:val="00095F77"/>
    <w:rsid w:val="00097A98"/>
    <w:rsid w:val="000A2F5C"/>
    <w:rsid w:val="000C4A2F"/>
    <w:rsid w:val="000D6E3B"/>
    <w:rsid w:val="000F4BD3"/>
    <w:rsid w:val="00114848"/>
    <w:rsid w:val="001744F9"/>
    <w:rsid w:val="00175DC7"/>
    <w:rsid w:val="00213BFB"/>
    <w:rsid w:val="002220EB"/>
    <w:rsid w:val="002270B1"/>
    <w:rsid w:val="00243CF3"/>
    <w:rsid w:val="002541DC"/>
    <w:rsid w:val="00267228"/>
    <w:rsid w:val="00270B70"/>
    <w:rsid w:val="002E0D11"/>
    <w:rsid w:val="002E5455"/>
    <w:rsid w:val="003635D8"/>
    <w:rsid w:val="0037521C"/>
    <w:rsid w:val="003B1281"/>
    <w:rsid w:val="003E75E4"/>
    <w:rsid w:val="0040203A"/>
    <w:rsid w:val="00421722"/>
    <w:rsid w:val="0044022B"/>
    <w:rsid w:val="0045457E"/>
    <w:rsid w:val="004746E9"/>
    <w:rsid w:val="0047618B"/>
    <w:rsid w:val="004A3E6D"/>
    <w:rsid w:val="004B74D0"/>
    <w:rsid w:val="004C0897"/>
    <w:rsid w:val="004C3D06"/>
    <w:rsid w:val="004C629C"/>
    <w:rsid w:val="0054548B"/>
    <w:rsid w:val="005B0ABD"/>
    <w:rsid w:val="005C6987"/>
    <w:rsid w:val="005D36D9"/>
    <w:rsid w:val="00610912"/>
    <w:rsid w:val="006421F8"/>
    <w:rsid w:val="00654C5A"/>
    <w:rsid w:val="00662A4E"/>
    <w:rsid w:val="006707DC"/>
    <w:rsid w:val="00675755"/>
    <w:rsid w:val="006A2909"/>
    <w:rsid w:val="006C6E1D"/>
    <w:rsid w:val="006E5BAC"/>
    <w:rsid w:val="006F267E"/>
    <w:rsid w:val="007031B6"/>
    <w:rsid w:val="007207D7"/>
    <w:rsid w:val="00730693"/>
    <w:rsid w:val="00737A76"/>
    <w:rsid w:val="00754DA1"/>
    <w:rsid w:val="00756E3A"/>
    <w:rsid w:val="00757D30"/>
    <w:rsid w:val="00773908"/>
    <w:rsid w:val="0077509F"/>
    <w:rsid w:val="008207CA"/>
    <w:rsid w:val="008751A3"/>
    <w:rsid w:val="008B40BC"/>
    <w:rsid w:val="008B5F3A"/>
    <w:rsid w:val="0093109E"/>
    <w:rsid w:val="00943738"/>
    <w:rsid w:val="0099646A"/>
    <w:rsid w:val="009A4B8D"/>
    <w:rsid w:val="009D583E"/>
    <w:rsid w:val="009D721A"/>
    <w:rsid w:val="009F3359"/>
    <w:rsid w:val="00A2010B"/>
    <w:rsid w:val="00A52B01"/>
    <w:rsid w:val="00A6771A"/>
    <w:rsid w:val="00A811F4"/>
    <w:rsid w:val="00AB31EB"/>
    <w:rsid w:val="00AC33CD"/>
    <w:rsid w:val="00AC3E38"/>
    <w:rsid w:val="00B0127F"/>
    <w:rsid w:val="00B44FB3"/>
    <w:rsid w:val="00B77E6B"/>
    <w:rsid w:val="00BA22AB"/>
    <w:rsid w:val="00BB3E1F"/>
    <w:rsid w:val="00BB7070"/>
    <w:rsid w:val="00BD3FFE"/>
    <w:rsid w:val="00BD4CAF"/>
    <w:rsid w:val="00BE73A7"/>
    <w:rsid w:val="00BF29DD"/>
    <w:rsid w:val="00C50964"/>
    <w:rsid w:val="00CA5D8D"/>
    <w:rsid w:val="00CE0DCA"/>
    <w:rsid w:val="00CE348A"/>
    <w:rsid w:val="00D450B1"/>
    <w:rsid w:val="00D80CCA"/>
    <w:rsid w:val="00DB6193"/>
    <w:rsid w:val="00DC37FD"/>
    <w:rsid w:val="00DE1407"/>
    <w:rsid w:val="00E127DC"/>
    <w:rsid w:val="00E232C2"/>
    <w:rsid w:val="00E259E0"/>
    <w:rsid w:val="00E43D44"/>
    <w:rsid w:val="00E54279"/>
    <w:rsid w:val="00E804ED"/>
    <w:rsid w:val="00E978FA"/>
    <w:rsid w:val="00F15062"/>
    <w:rsid w:val="00F33159"/>
    <w:rsid w:val="00F6768B"/>
    <w:rsid w:val="00FC32FB"/>
    <w:rsid w:val="00FD2353"/>
    <w:rsid w:val="0149FA55"/>
    <w:rsid w:val="01BD655B"/>
    <w:rsid w:val="024DF49E"/>
    <w:rsid w:val="02E513F2"/>
    <w:rsid w:val="06ECEB92"/>
    <w:rsid w:val="0BF068DC"/>
    <w:rsid w:val="19F191D5"/>
    <w:rsid w:val="1DFB213D"/>
    <w:rsid w:val="1E6EE3F4"/>
    <w:rsid w:val="1EC43943"/>
    <w:rsid w:val="208AEFA6"/>
    <w:rsid w:val="224570B9"/>
    <w:rsid w:val="2C4FB82A"/>
    <w:rsid w:val="2E408262"/>
    <w:rsid w:val="2FAFD42D"/>
    <w:rsid w:val="3372E818"/>
    <w:rsid w:val="36105C44"/>
    <w:rsid w:val="37AC2CA5"/>
    <w:rsid w:val="39182C26"/>
    <w:rsid w:val="3C34E801"/>
    <w:rsid w:val="3CE3B1CD"/>
    <w:rsid w:val="3D4B6D1B"/>
    <w:rsid w:val="3FB1FE5B"/>
    <w:rsid w:val="4067397E"/>
    <w:rsid w:val="422B1921"/>
    <w:rsid w:val="45C07CAC"/>
    <w:rsid w:val="4D705C28"/>
    <w:rsid w:val="5182CB20"/>
    <w:rsid w:val="528943C8"/>
    <w:rsid w:val="55174385"/>
    <w:rsid w:val="5892AC46"/>
    <w:rsid w:val="59CA7259"/>
    <w:rsid w:val="5C7472CC"/>
    <w:rsid w:val="5D23E901"/>
    <w:rsid w:val="5D9BA21A"/>
    <w:rsid w:val="609C6CED"/>
    <w:rsid w:val="6F565C6C"/>
    <w:rsid w:val="6FC70102"/>
    <w:rsid w:val="78C03AB4"/>
    <w:rsid w:val="7AFA3DF6"/>
    <w:rsid w:val="7F2CF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AD806"/>
  <w15:docId w15:val="{6B85F35C-B6CC-4EB1-9315-F1F9EE4F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E1F"/>
  </w:style>
  <w:style w:type="paragraph" w:styleId="Footer">
    <w:name w:val="footer"/>
    <w:basedOn w:val="Normal"/>
    <w:link w:val="Foot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E1F"/>
  </w:style>
  <w:style w:type="paragraph" w:styleId="BodyText">
    <w:name w:val="Body Text"/>
    <w:basedOn w:val="Normal"/>
    <w:link w:val="BodyTextChar"/>
    <w:uiPriority w:val="1"/>
    <w:qFormat/>
    <w:rsid w:val="00662A4E"/>
    <w:pPr>
      <w:widowControl w:val="0"/>
      <w:autoSpaceDE w:val="0"/>
      <w:autoSpaceDN w:val="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A4E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13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upload.wikimedia.org/wikipedia/commons/c/cc/NASA_Astronaut_Group_18.jpg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9:50:54.179"/>
    </inkml:context>
    <inkml:brush xml:id="br0">
      <inkml:brushProperty name="width" value="0.04282" units="cm"/>
      <inkml:brushProperty name="height" value="0.04282" units="cm"/>
    </inkml:brush>
  </inkml:definitions>
  <inkml:trace contextRef="#ctx0" brushRef="#br0">454 207 12287,'0'-10'0,"0"-1"0,0 1 0,0 0 0,0-1 0,0 1 0,0 0 0,-1-1 0,-2 1 0,-4 0 0,-2-1 0,-2 1 0,1 0 0,-1-2 0,-2 0 0,-2-2 0,0 1 0,-1 3 0,0 3 0,2 2 0,-3 5 0,-1 0 0,-2 0 0,0 8 0,-1 4 0,0 3 0,-1 2 0,-1 5 0,-1 2 0,1 3 0,-2 8 0,2 3 0,4 2 0,4 1 0,5-4 0,3-2 0,3-1 0,3-3 0,7 1 0,3-9 0,5-3 0,2-1 0,6-7 0,5 1 0,3-5 0,1-4 0,3-4 0,1-4 0,-2-4 0,-1-5 0,3-7 0,-1-8 0,-2-2 0,-3-1 0,-1-4 0,-5-2 0,-3-1 0,-5 0 0,-4 5 0,-2 0 0,0 4 0,-3 5 0,-3 3 0,0 4 0,-2 3 0,-1 3 0,-4 5 0,-1 6 0,-2 8 0,4 5 0,2 4 0,1 6 0,1 3 0,2 2 0,4 1 0,7 3 0,2-5 0,2 2 0,3-1 0,-3-3 0,8-5 0,-1 0 0,2-3 0,3-3 0,1-6 0,0-2 0,0-2 0,3-1 0,1-8 0,-2-4 0,-1-4 0,-2-5 0,-2 1 0,-4-3 0,-2-1 0,-3 1 0,-2 0 0,-4 3 0,-5 3 0,0 3 0,-5 1 0,1 8 0,-4 6 0,0 5 0,0 5 0,1 2 0,1 6 0,3-1 0,1 0 0,2 2 0,5-7 0,5 0 0,1-2 0,3-4 0,2-3 0,4-3 0,1-3 0,6-2 0,0-4 0,1-5 0,-1-6 0,2-5 0,-4-3 0,0-4 0,0-1 0,0 1 0,-2 2 0,0 1 0,0 6 0,-5-1 0,-1 8 0,-5 3 0,-3 4 0,-1 5 0,-4 5 0,-1 5 0,-1 6 0,-2 4 0,3 0 0,3 0 0,3-3 0,4 1 0,3-4 0,3-1 0,8-6 0,1-3 0,10-4 0,6 0 0,1 0-335,3 0 335,0-4 0,-3-2 0,3-4 0,0-1-860,2-4 860,4 4 0,-3-8 0,3 6 0,-7-6 0,11 8 0,-10-8-367,2 6 367,3-1 0,-8-1 0,3 8 0,-4-7 0,-5 9 0,-3-1 73,-10 2 1,-1 0-1,-10 0 1,-3 2-74,-5 1 0,-5 2 0,-3 3 0,-7 0 0,-8 4 0,-5-1 0,-4 1 0,-4 1 0,-3 3 0,-5 0 213,-4 2 0,-5 0 0,-8-4 0,-4 1-213,-4-1 0,-10 0 0,-2 1 0,-5-1 0,-4 0 0,-15-4 0,-9-3 0,48-2 0,-1 0 0,-2-1 0,-1 0 0,-3-2 0,-1-1 0,-3-1 0,-1 0 0,-3-2 0,0-1-23,-2-1 1,0-1 0,-3 1 0,-1 1 0,0 0 0,-1 0 0,-3 2 0,0 0 22,-1 1 0,-1 1 0,-7 4 0,1 4 0,6 3 0,2 2 0,-1 4 0,1 2 0,-1 3 0,1 2 0,4-1 0,0 2 0,-2 4 0,0 0 0,3-1 0,1-1 0,-2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6C70C83E62B4E8B990D2FAD0B3714" ma:contentTypeVersion="14" ma:contentTypeDescription="Create a new document." ma:contentTypeScope="" ma:versionID="65ca4e10f44424978ae1e4920ffa0678">
  <xsd:schema xmlns:xsd="http://www.w3.org/2001/XMLSchema" xmlns:xs="http://www.w3.org/2001/XMLSchema" xmlns:p="http://schemas.microsoft.com/office/2006/metadata/properties" xmlns:ns3="a5dfc56a-718f-4a0b-91b8-44a95219ffc8" xmlns:ns4="c3038714-aa98-404b-9592-bc9a9a0c9b5b" targetNamespace="http://schemas.microsoft.com/office/2006/metadata/properties" ma:root="true" ma:fieldsID="d495e5732c069de2fc1d31a4534cd445" ns3:_="" ns4:_="">
    <xsd:import namespace="a5dfc56a-718f-4a0b-91b8-44a95219ffc8"/>
    <xsd:import namespace="c3038714-aa98-404b-9592-bc9a9a0c9b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fc56a-718f-4a0b-91b8-44a95219ff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38714-aa98-404b-9592-bc9a9a0c9b5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6EBFE0-A85C-45AB-96E9-FC5BDBCDE1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321C1C-2D60-4FED-AD69-C9FDF1CFAB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5B00C-E970-43F4-9208-DCEA5A09E2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139D8A-1F14-45DA-B7FF-BEE67D6A9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fc56a-718f-4a0b-91b8-44a95219ffc8"/>
    <ds:schemaRef ds:uri="c3038714-aa98-404b-9592-bc9a9a0c9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plennon</dc:creator>
  <cp:keywords/>
  <cp:lastModifiedBy>Andris Orna</cp:lastModifiedBy>
  <cp:revision>8</cp:revision>
  <cp:lastPrinted>2016-01-26T00:27:00Z</cp:lastPrinted>
  <dcterms:created xsi:type="dcterms:W3CDTF">2021-11-03T14:18:00Z</dcterms:created>
  <dcterms:modified xsi:type="dcterms:W3CDTF">2021-12-15T19:33:00Z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0x0101001EB6C70C83E62B4E8B990D2FAD0B3714</vt:lpwstr>
  </property>
</Properties>
</file>